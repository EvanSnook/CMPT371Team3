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3309B9" w:rsidP="003309B9">
      <w:pPr>
        <w:jc w:val="center"/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 xml:space="preserve">Coding Style Guide for Team 3 </w:t>
      </w:r>
    </w:p>
    <w:p w:rsidR="003309B9" w:rsidRDefault="003309B9" w:rsidP="003309B9">
      <w:pPr>
        <w:jc w:val="center"/>
        <w:rPr>
          <w:sz w:val="40"/>
          <w:szCs w:val="40"/>
          <w:lang w:val="en-CA"/>
        </w:rPr>
      </w:pPr>
    </w:p>
    <w:p w:rsidR="003309B9" w:rsidRDefault="003309B9" w:rsidP="003309B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coding style that will be employed for the duration of Team 3’s project will be the style </w:t>
      </w:r>
      <w:r w:rsidR="003B7DBB">
        <w:rPr>
          <w:sz w:val="24"/>
          <w:szCs w:val="24"/>
          <w:lang w:val="en-CA"/>
        </w:rPr>
        <w:t>referenced and uploaded to</w:t>
      </w:r>
      <w:r>
        <w:rPr>
          <w:sz w:val="24"/>
          <w:szCs w:val="24"/>
          <w:lang w:val="en-CA"/>
        </w:rPr>
        <w:t xml:space="preserve"> </w:t>
      </w:r>
      <w:r w:rsidR="003B7DBB">
        <w:rPr>
          <w:sz w:val="24"/>
          <w:szCs w:val="24"/>
          <w:lang w:val="en-CA"/>
        </w:rPr>
        <w:t>‘</w:t>
      </w:r>
      <w:r>
        <w:rPr>
          <w:sz w:val="24"/>
          <w:szCs w:val="24"/>
          <w:lang w:val="en-CA"/>
        </w:rPr>
        <w:t>Code Project</w:t>
      </w:r>
      <w:r w:rsidR="003B7DBB">
        <w:rPr>
          <w:sz w:val="24"/>
          <w:szCs w:val="24"/>
          <w:lang w:val="en-CA"/>
        </w:rPr>
        <w:t xml:space="preserve">’ by Tony </w:t>
      </w:r>
      <w:proofErr w:type="spellStart"/>
      <w:r w:rsidR="003B7DBB">
        <w:rPr>
          <w:sz w:val="24"/>
          <w:szCs w:val="24"/>
          <w:lang w:val="en-CA"/>
        </w:rPr>
        <w:t>Manjaly</w:t>
      </w:r>
      <w:proofErr w:type="spellEnd"/>
      <w:r w:rsidR="003B7DBB">
        <w:rPr>
          <w:sz w:val="24"/>
          <w:szCs w:val="24"/>
          <w:lang w:val="en-CA"/>
        </w:rPr>
        <w:t xml:space="preserve">.  For future reference, the style guide can be found at this web address: </w:t>
      </w:r>
      <w:hyperlink r:id="rId8" w:history="1">
        <w:r w:rsidR="003B7DBB" w:rsidRPr="00C50D95">
          <w:rPr>
            <w:rStyle w:val="Hyperlink"/>
            <w:sz w:val="24"/>
            <w:szCs w:val="24"/>
            <w:lang w:val="en-CA"/>
          </w:rPr>
          <w:t>https://www.codeproject.com/Articles/8971/C-Coding-Standards-and-Best-Programming-Practices</w:t>
        </w:r>
      </w:hyperlink>
      <w:r w:rsidR="003B7DBB">
        <w:rPr>
          <w:sz w:val="24"/>
          <w:szCs w:val="24"/>
          <w:lang w:val="en-CA"/>
        </w:rPr>
        <w:t>.</w:t>
      </w:r>
    </w:p>
    <w:p w:rsidR="003B7DBB" w:rsidRDefault="003B7DBB" w:rsidP="003309B9">
      <w:pPr>
        <w:rPr>
          <w:sz w:val="24"/>
          <w:szCs w:val="24"/>
          <w:lang w:val="en-CA"/>
        </w:rPr>
      </w:pPr>
    </w:p>
    <w:p w:rsidR="003B7DBB" w:rsidRDefault="003B7DBB" w:rsidP="003309B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Due to personal </w:t>
      </w:r>
      <w:r w:rsidR="00FE782F">
        <w:rPr>
          <w:sz w:val="24"/>
          <w:szCs w:val="24"/>
          <w:lang w:val="en-CA"/>
        </w:rPr>
        <w:t>preferences</w:t>
      </w:r>
      <w:r>
        <w:rPr>
          <w:sz w:val="24"/>
          <w:szCs w:val="24"/>
          <w:lang w:val="en-CA"/>
        </w:rPr>
        <w:t xml:space="preserve"> of the team,</w:t>
      </w:r>
      <w:r w:rsidR="00FE782F">
        <w:rPr>
          <w:sz w:val="24"/>
          <w:szCs w:val="24"/>
          <w:lang w:val="en-CA"/>
        </w:rPr>
        <w:t xml:space="preserve"> we will deviate from the style guide on certain criteria</w:t>
      </w:r>
    </w:p>
    <w:p w:rsidR="00FE782F" w:rsidRDefault="00FE782F" w:rsidP="003309B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Listed below:</w:t>
      </w:r>
    </w:p>
    <w:p w:rsidR="00FE782F" w:rsidRDefault="00FE782F" w:rsidP="00FE782F">
      <w:pPr>
        <w:pStyle w:val="ListParagraph"/>
        <w:numPr>
          <w:ilvl w:val="0"/>
          <w:numId w:val="2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All indented tabs will be four spaces in length, as opposed to the specified notation of 2 spaces.  Two space indents will only be used in instances of line-wrapping.</w:t>
      </w:r>
    </w:p>
    <w:p w:rsidR="00FE782F" w:rsidRPr="00FE782F" w:rsidRDefault="00FE782F" w:rsidP="00FE782F">
      <w:pPr>
        <w:pStyle w:val="ListParagraph"/>
        <w:numPr>
          <w:ilvl w:val="0"/>
          <w:numId w:val="2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While Class declarations will still use Pascal casing, Camel case will be used for function names.</w:t>
      </w:r>
      <w:bookmarkStart w:id="0" w:name="_GoBack"/>
      <w:bookmarkEnd w:id="0"/>
    </w:p>
    <w:sectPr w:rsidR="00FE782F" w:rsidRPr="00FE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AE3BE9"/>
    <w:multiLevelType w:val="hybridMultilevel"/>
    <w:tmpl w:val="52B091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B9"/>
    <w:rsid w:val="003309B9"/>
    <w:rsid w:val="003B7DBB"/>
    <w:rsid w:val="00645252"/>
    <w:rsid w:val="006D3D74"/>
    <w:rsid w:val="00A9204E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FABC6-7C1B-4F85-8378-B812DA63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FE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8971/C-Coding-Standards-and-Best-Programming-Practic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kenzi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Mackenzie Power</cp:lastModifiedBy>
  <cp:revision>2</cp:revision>
  <dcterms:created xsi:type="dcterms:W3CDTF">2017-01-21T17:25:00Z</dcterms:created>
  <dcterms:modified xsi:type="dcterms:W3CDTF">2017-01-22T04:12:00Z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